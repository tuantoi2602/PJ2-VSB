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AF572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Avenir Next" w:hAnsi="Avenir Next" w:cs="Avenir Next"/>
        </w:rPr>
      </w:pPr>
      <w:r>
        <w:rPr>
          <w:rFonts w:ascii="Avenir Next" w:hAnsi="Avenir Next" w:cs="Avenir Next"/>
        </w:rPr>
        <w:t>C#</w:t>
      </w:r>
    </w:p>
    <w:p w14:paraId="4926F7E5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Avenir Next" w:hAnsi="Avenir Next" w:cs="Avenir Next"/>
        </w:rPr>
      </w:pPr>
      <w:bookmarkStart w:id="0" w:name="_GoBack"/>
      <w:bookmarkEnd w:id="0"/>
    </w:p>
    <w:p w14:paraId="7700F217" w14:textId="77777777" w:rsidR="009B54FB" w:rsidRDefault="009B54FB" w:rsidP="009B54FB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venir Next" w:hAnsi="Avenir Next" w:cs="Avenir Next"/>
        </w:rPr>
      </w:pPr>
      <w:r>
        <w:rPr>
          <w:rFonts w:ascii="Avenir Next" w:hAnsi="Avenir Next" w:cs="Avenir Next"/>
          <w:b/>
          <w:bCs/>
        </w:rPr>
        <w:t>Boxing and Unboxing</w:t>
      </w:r>
    </w:p>
    <w:p w14:paraId="7A545DC1" w14:textId="77777777" w:rsidR="009B54FB" w:rsidRDefault="009B54FB" w:rsidP="009B54FB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venir Next" w:hAnsi="Avenir Next" w:cs="Avenir Next"/>
          <w:b/>
          <w:bCs/>
        </w:rPr>
      </w:pPr>
      <w:r>
        <w:rPr>
          <w:rFonts w:ascii="Avenir Next" w:hAnsi="Avenir Next" w:cs="Avenir Next"/>
          <w:b/>
          <w:bCs/>
        </w:rPr>
        <w:t>Boxing:</w:t>
      </w:r>
    </w:p>
    <w:p w14:paraId="119DA9A1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Avenir Next" w:hAnsi="Avenir Next" w:cs="Avenir Next"/>
        </w:rPr>
      </w:pPr>
      <w:r>
        <w:rPr>
          <w:rFonts w:ascii="Avenir Next" w:hAnsi="Avenir Next" w:cs="Avenir Next"/>
        </w:rPr>
        <w:tab/>
        <w:t xml:space="preserve">is the process of converting data from a value to a </w:t>
      </w:r>
      <w:r>
        <w:rPr>
          <w:rFonts w:ascii="Avenir Next" w:hAnsi="Avenir Next" w:cs="Avenir Next"/>
          <w:u w:val="single"/>
        </w:rPr>
        <w:t>reference type(</w:t>
      </w:r>
      <w:r>
        <w:rPr>
          <w:rFonts w:ascii="Avenir Next" w:hAnsi="Avenir Next" w:cs="Avenir Next"/>
          <w:b/>
          <w:bCs/>
        </w:rPr>
        <w:t>tham chiếu)</w:t>
      </w:r>
      <w:r>
        <w:rPr>
          <w:rFonts w:ascii="Avenir Next" w:hAnsi="Avenir Next" w:cs="Avenir Next"/>
        </w:rPr>
        <w:t>. For example, the Boxing process will initialize(</w:t>
      </w:r>
      <w:r>
        <w:rPr>
          <w:rFonts w:ascii="Avenir Next" w:hAnsi="Avenir Next" w:cs="Avenir Next"/>
          <w:b/>
          <w:bCs/>
        </w:rPr>
        <w:t>khởi tạo</w:t>
      </w:r>
      <w:r>
        <w:rPr>
          <w:rFonts w:ascii="Avenir Next" w:hAnsi="Avenir Next" w:cs="Avenir Next"/>
        </w:rPr>
        <w:t>) an object and copy the value to a refference type called Boxing</w:t>
      </w:r>
    </w:p>
    <w:p w14:paraId="68814A58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Avenir Next" w:hAnsi="Avenir Next" w:cs="Avenir Next"/>
        </w:rPr>
      </w:pPr>
    </w:p>
    <w:p w14:paraId="430E0F66" w14:textId="77777777" w:rsidR="009B54FB" w:rsidRDefault="009B54FB" w:rsidP="009B54FB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venir Next" w:hAnsi="Avenir Next" w:cs="Avenir Next"/>
        </w:rPr>
      </w:pPr>
      <w:r>
        <w:rPr>
          <w:rFonts w:ascii="Avenir Next" w:hAnsi="Avenir Next" w:cs="Avenir Next"/>
          <w:b/>
          <w:bCs/>
        </w:rPr>
        <w:t>Unboxing</w:t>
      </w:r>
      <w:r>
        <w:rPr>
          <w:rFonts w:ascii="Avenir Next" w:hAnsi="Avenir Next" w:cs="Avenir Next"/>
        </w:rPr>
        <w:t xml:space="preserve">: </w:t>
      </w:r>
      <w:r>
        <w:rPr>
          <w:rFonts w:ascii="Avenir Next" w:hAnsi="Avenir Next" w:cs="Avenir Next"/>
          <w:u w:val="single"/>
        </w:rPr>
        <w:t>cho phép chuyển đổi(</w:t>
      </w:r>
      <w:r>
        <w:rPr>
          <w:rFonts w:ascii="Avenir Next" w:hAnsi="Avenir Next" w:cs="Avenir Next"/>
          <w:b/>
          <w:bCs/>
        </w:rPr>
        <w:t>allows convert</w:t>
      </w:r>
      <w:r>
        <w:rPr>
          <w:rFonts w:ascii="Avenir Next" w:hAnsi="Avenir Next" w:cs="Avenir Next"/>
        </w:rPr>
        <w:t>) từ đối tượng sang bất kỳ loại giá trị nào</w:t>
      </w:r>
      <w:r>
        <w:rPr>
          <w:rFonts w:ascii="Avenir Next" w:hAnsi="Avenir Next" w:cs="Avenir Next"/>
          <w:b/>
          <w:bCs/>
        </w:rPr>
        <w:t>(value type</w:t>
      </w:r>
      <w:r>
        <w:rPr>
          <w:rFonts w:ascii="Avenir Next" w:hAnsi="Avenir Next" w:cs="Avenir Next"/>
        </w:rPr>
        <w:t>).</w:t>
      </w:r>
    </w:p>
    <w:p w14:paraId="0D719872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Avenir Next" w:hAnsi="Avenir Next" w:cs="Avenir Next"/>
        </w:rPr>
      </w:pPr>
    </w:p>
    <w:p w14:paraId="59F1FF77" w14:textId="77777777" w:rsidR="009B54FB" w:rsidRDefault="009B54FB" w:rsidP="009B54FB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venir Next" w:hAnsi="Avenir Next" w:cs="Avenir Next"/>
          <w:b/>
          <w:bCs/>
        </w:rPr>
      </w:pPr>
      <w:r>
        <w:rPr>
          <w:rFonts w:ascii="Avenir Next" w:hAnsi="Avenir Next" w:cs="Avenir Next"/>
          <w:b/>
          <w:bCs/>
        </w:rPr>
        <w:t>Class and Struct</w:t>
      </w:r>
    </w:p>
    <w:p w14:paraId="33E25EF5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Avenir Next" w:hAnsi="Avenir Next" w:cs="Avenir Next"/>
        </w:rPr>
      </w:pPr>
      <w:r>
        <w:rPr>
          <w:rFonts w:ascii="Avenir Next" w:hAnsi="Avenir Next" w:cs="Avenir Next"/>
        </w:rPr>
        <w:t>Class and Struct are exactly the same, except for some problems:</w:t>
      </w:r>
    </w:p>
    <w:p w14:paraId="0E61B7F8" w14:textId="77777777" w:rsidR="009B54FB" w:rsidRDefault="009B54FB" w:rsidP="009B54FB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venir Next" w:hAnsi="Avenir Next" w:cs="Avenir Next"/>
        </w:rPr>
      </w:pPr>
      <w:r>
        <w:rPr>
          <w:rFonts w:ascii="Avenir Next" w:hAnsi="Avenir Next" w:cs="Avenir Next"/>
        </w:rPr>
        <w:t xml:space="preserve"> </w:t>
      </w:r>
      <w:r>
        <w:rPr>
          <w:rFonts w:ascii="Avenir Next" w:hAnsi="Avenir Next" w:cs="Avenir Next"/>
          <w:b/>
          <w:bCs/>
        </w:rPr>
        <w:t>Struct</w:t>
      </w:r>
      <w:r>
        <w:rPr>
          <w:rFonts w:ascii="Avenir Next" w:hAnsi="Avenir Next" w:cs="Avenir Next"/>
        </w:rPr>
        <w:t xml:space="preserve"> is a value type(kiểu giá trị) and </w:t>
      </w:r>
      <w:r>
        <w:rPr>
          <w:rFonts w:ascii="Avenir Next" w:hAnsi="Avenir Next" w:cs="Avenir Next"/>
          <w:b/>
          <w:bCs/>
        </w:rPr>
        <w:t>class</w:t>
      </w:r>
      <w:r>
        <w:rPr>
          <w:rFonts w:ascii="Avenir Next" w:hAnsi="Avenir Next" w:cs="Avenir Next"/>
        </w:rPr>
        <w:t xml:space="preserve"> is a reference type(kiểu tham chiếu).</w:t>
      </w:r>
    </w:p>
    <w:p w14:paraId="55DB6C33" w14:textId="77777777" w:rsidR="009B54FB" w:rsidRDefault="009B54FB" w:rsidP="009B54FB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venir Next" w:hAnsi="Avenir Next" w:cs="Avenir Next"/>
        </w:rPr>
      </w:pPr>
      <w:r>
        <w:rPr>
          <w:rFonts w:ascii="Avenir Next" w:hAnsi="Avenir Next" w:cs="Avenir Next"/>
        </w:rPr>
        <w:t xml:space="preserve"> Because struct is a value type, we can declare without using the new operator.</w:t>
      </w:r>
    </w:p>
    <w:p w14:paraId="5DD2C8D3" w14:textId="77777777" w:rsidR="009B54FB" w:rsidRDefault="009B54FB" w:rsidP="009B54FB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venir Next" w:hAnsi="Avenir Next" w:cs="Avenir Next"/>
        </w:rPr>
      </w:pPr>
      <w:r>
        <w:rPr>
          <w:rFonts w:ascii="Avenir Next" w:hAnsi="Avenir Next" w:cs="Avenir Next"/>
        </w:rPr>
        <w:t xml:space="preserve"> Struct does not support inheritance</w:t>
      </w:r>
    </w:p>
    <w:p w14:paraId="7A6F40DB" w14:textId="77777777" w:rsidR="009B54FB" w:rsidRDefault="009B54FB" w:rsidP="009B54FB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venir Next" w:hAnsi="Avenir Next" w:cs="Avenir Next"/>
        </w:rPr>
      </w:pPr>
      <w:r>
        <w:rPr>
          <w:rFonts w:ascii="Avenir Next" w:hAnsi="Avenir Next" w:cs="Avenir Next"/>
        </w:rPr>
        <w:t xml:space="preserve"> Struct don’t have destructor, constructor must have parameter</w:t>
      </w:r>
    </w:p>
    <w:p w14:paraId="19181B94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Avenir Next" w:hAnsi="Avenir Next" w:cs="Avenir Next"/>
        </w:rPr>
      </w:pPr>
    </w:p>
    <w:p w14:paraId="4CE6C6B8" w14:textId="77777777" w:rsidR="009B54FB" w:rsidRDefault="009B54FB" w:rsidP="009B54FB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venir Next" w:hAnsi="Avenir Next" w:cs="Avenir Next"/>
        </w:rPr>
      </w:pPr>
      <w:r>
        <w:rPr>
          <w:rFonts w:ascii="Avenir Next" w:hAnsi="Avenir Next" w:cs="Avenir Next"/>
          <w:b/>
          <w:bCs/>
        </w:rPr>
        <w:t>Encapsulation (Tính đóng gói)</w:t>
      </w:r>
      <w:r>
        <w:rPr>
          <w:rFonts w:ascii="Avenir Next" w:hAnsi="Avenir Next" w:cs="Avenir Next"/>
        </w:rPr>
        <w:t> </w:t>
      </w:r>
    </w:p>
    <w:p w14:paraId="4C626566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Avenir Next" w:hAnsi="Avenir Next" w:cs="Avenir Next"/>
        </w:rPr>
      </w:pPr>
    </w:p>
    <w:p w14:paraId="75D8CAC0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Avenir Next" w:hAnsi="Avenir Next" w:cs="Avenir Next"/>
        </w:rPr>
      </w:pPr>
      <w:r>
        <w:rPr>
          <w:rFonts w:ascii="Avenir Next" w:hAnsi="Avenir Next" w:cs="Avenir Next"/>
        </w:rPr>
        <w:tab/>
        <w:t>Encapsulation is the process of packaging one or more items inside a package</w:t>
      </w:r>
    </w:p>
    <w:p w14:paraId="18E719A5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</w:rPr>
      </w:pPr>
      <w:r>
        <w:rPr>
          <w:rFonts w:ascii="Avenir Next" w:hAnsi="Avenir Next" w:cs="Avenir Next"/>
        </w:rPr>
        <w:tab/>
        <w:t xml:space="preserve">Encapsulation include </w:t>
      </w:r>
      <w:r>
        <w:rPr>
          <w:rFonts w:ascii="Helvetica Neue" w:hAnsi="Helvetica Neue" w:cs="Helvetica Neue"/>
          <w:b/>
          <w:bCs/>
        </w:rPr>
        <w:t>Public Access Specifier, Private Access Specifier, Protected Access Specifier.</w:t>
      </w:r>
    </w:p>
    <w:p w14:paraId="74CF8603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</w:rPr>
      </w:pPr>
    </w:p>
    <w:p w14:paraId="58550E56" w14:textId="77777777" w:rsidR="009B54FB" w:rsidRDefault="009B54FB" w:rsidP="009B54FB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</w:rPr>
        <w:t>Public Access Specifier</w:t>
      </w:r>
      <w:r>
        <w:rPr>
          <w:rFonts w:ascii="Helvetica Neue" w:hAnsi="Helvetica Neue" w:cs="Helvetica Neue"/>
        </w:rPr>
        <w:t>: allows any public member to be accessed from outside that class.</w:t>
      </w:r>
    </w:p>
    <w:p w14:paraId="5213CCC9" w14:textId="77777777" w:rsidR="009B54FB" w:rsidRDefault="009B54FB" w:rsidP="009B54FB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</w:rPr>
        <w:t>Private Access Specifier</w:t>
      </w:r>
      <w:r>
        <w:rPr>
          <w:rFonts w:ascii="Helvetica Neue" w:hAnsi="Helvetica Neue" w:cs="Helvetica Neue"/>
        </w:rPr>
        <w:t>:  allows a class to hide member variables and its member functions, only functions in the same class can access private members</w:t>
      </w:r>
    </w:p>
    <w:p w14:paraId="5CA4292A" w14:textId="77777777" w:rsidR="009B54FB" w:rsidRDefault="009B54FB" w:rsidP="009B54FB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</w:rPr>
        <w:t>Protected Access Specifier</w:t>
      </w:r>
      <w:r>
        <w:rPr>
          <w:rFonts w:ascii="Helvetica Neue" w:hAnsi="Helvetica Neue" w:cs="Helvetica Neue"/>
        </w:rPr>
        <w:t xml:space="preserve"> allows a subclass to access member variables and member functions of base class.</w:t>
      </w:r>
    </w:p>
    <w:p w14:paraId="20CC0A8C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14:paraId="4EBD71FA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hyperlink r:id="rId5" w:history="1">
        <w:r>
          <w:rPr>
            <w:rFonts w:ascii="Helvetica Neue" w:hAnsi="Helvetica Neue" w:cs="Helvetica Neue"/>
            <w:color w:val="DCA10D"/>
            <w:u w:val="single" w:color="DCA10D"/>
          </w:rPr>
          <w:t>https://vietjack.com/csharp/tinh_dong_goi_trong_csharp.jsp</w:t>
        </w:r>
      </w:hyperlink>
    </w:p>
    <w:p w14:paraId="54CA6AD9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Avenir Next" w:hAnsi="Avenir Next" w:cs="Avenir Next"/>
        </w:rPr>
      </w:pPr>
    </w:p>
    <w:p w14:paraId="7471D74D" w14:textId="77777777" w:rsidR="009B54FB" w:rsidRDefault="009B54FB" w:rsidP="009B54FB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venir Next" w:hAnsi="Avenir Next" w:cs="Avenir Next"/>
          <w:b/>
          <w:bCs/>
        </w:rPr>
      </w:pPr>
      <w:r>
        <w:rPr>
          <w:rFonts w:ascii="Avenir Next" w:hAnsi="Avenir Next" w:cs="Avenir Next"/>
          <w:b/>
          <w:bCs/>
        </w:rPr>
        <w:t>Struct</w:t>
      </w:r>
    </w:p>
    <w:p w14:paraId="4E5DA852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Avenir Next" w:hAnsi="Avenir Next" w:cs="Avenir Next"/>
        </w:rPr>
      </w:pPr>
      <w:r>
        <w:rPr>
          <w:rFonts w:ascii="Avenir Next" w:hAnsi="Avenir Next" w:cs="Avenir Next"/>
        </w:rPr>
        <w:t>The struct statement is like a class, which defines a new data type, with more than one member of your program.</w:t>
      </w:r>
    </w:p>
    <w:p w14:paraId="7A0F3BA9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Avenir Next" w:hAnsi="Avenir Next" w:cs="Avenir Next"/>
        </w:rPr>
      </w:pPr>
    </w:p>
    <w:p w14:paraId="3570B57C" w14:textId="77777777" w:rsidR="009B54FB" w:rsidRDefault="009B54FB" w:rsidP="009B54FB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venir Next" w:hAnsi="Avenir Next" w:cs="Avenir Next"/>
          <w:b/>
          <w:bCs/>
        </w:rPr>
      </w:pPr>
      <w:r>
        <w:rPr>
          <w:rFonts w:ascii="Avenir Next" w:hAnsi="Avenir Next" w:cs="Avenir Next"/>
          <w:b/>
          <w:bCs/>
        </w:rPr>
        <w:t>Class</w:t>
      </w:r>
    </w:p>
    <w:p w14:paraId="3FEF2FE3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Avenir Next" w:hAnsi="Avenir Next" w:cs="Avenir Next"/>
        </w:rPr>
      </w:pPr>
      <w:r>
        <w:rPr>
          <w:rFonts w:ascii="Avenir Next" w:hAnsi="Avenir Next" w:cs="Avenir Next"/>
        </w:rPr>
        <w:t>Class is a data type which containing properties, methods used to build the executable(thực thi) program.</w:t>
      </w:r>
    </w:p>
    <w:p w14:paraId="560CE923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Avenir Next" w:hAnsi="Avenir Next" w:cs="Avenir Next"/>
        </w:rPr>
      </w:pPr>
    </w:p>
    <w:p w14:paraId="4858BD1B" w14:textId="77777777" w:rsidR="009B54FB" w:rsidRDefault="009B54FB" w:rsidP="009B54FB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venir Next" w:hAnsi="Avenir Next" w:cs="Avenir Next"/>
          <w:b/>
          <w:bCs/>
        </w:rPr>
      </w:pPr>
      <w:r>
        <w:rPr>
          <w:rFonts w:ascii="Avenir Next" w:hAnsi="Avenir Next" w:cs="Avenir Next"/>
          <w:b/>
          <w:bCs/>
        </w:rPr>
        <w:t>Enum</w:t>
      </w:r>
    </w:p>
    <w:p w14:paraId="0F5B8309" w14:textId="77777777" w:rsidR="009B54FB" w:rsidRDefault="009B54FB" w:rsidP="009B54FB">
      <w:pPr>
        <w:widowControl w:val="0"/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Avenir Next" w:hAnsi="Avenir Next" w:cs="Avenir Next"/>
        </w:rPr>
      </w:pPr>
      <w:r>
        <w:rPr>
          <w:rFonts w:ascii="Avenir Next" w:hAnsi="Avenir Next" w:cs="Avenir Next"/>
        </w:rPr>
        <w:t>enum in C # is a keyword used to declare an enumeration(sự liệt kê).</w:t>
      </w:r>
    </w:p>
    <w:p w14:paraId="44BEBC06" w14:textId="77777777" w:rsidR="009B54FB" w:rsidRDefault="009B54FB" w:rsidP="009B54FB">
      <w:pPr>
        <w:widowControl w:val="0"/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Avenir Next" w:hAnsi="Avenir Next" w:cs="Avenir Next"/>
        </w:rPr>
      </w:pPr>
      <w:r>
        <w:rPr>
          <w:rFonts w:ascii="Avenir Next" w:hAnsi="Avenir Next" w:cs="Avenir Next"/>
        </w:rPr>
        <w:t>The default starts at 0.</w:t>
      </w:r>
    </w:p>
    <w:p w14:paraId="643FFE28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Avenir Next" w:hAnsi="Avenir Next" w:cs="Avenir Next"/>
          <w:b/>
          <w:bCs/>
        </w:rPr>
      </w:pPr>
    </w:p>
    <w:p w14:paraId="0606256B" w14:textId="77777777" w:rsidR="009B54FB" w:rsidRDefault="009B54FB" w:rsidP="009B54FB">
      <w:pPr>
        <w:widowControl w:val="0"/>
        <w:numPr>
          <w:ilvl w:val="0"/>
          <w:numId w:val="1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b/>
          <w:bCs/>
        </w:rPr>
      </w:pPr>
      <w:r>
        <w:rPr>
          <w:rFonts w:ascii="Helvetica Neue" w:hAnsi="Helvetica Neue" w:cs="Helvetica Neue"/>
          <w:b/>
          <w:bCs/>
        </w:rPr>
        <w:t>Tính kế thừa (Inheritance)</w:t>
      </w:r>
    </w:p>
    <w:p w14:paraId="34D62807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Avenir Next" w:hAnsi="Avenir Next" w:cs="Avenir Next"/>
          <w:b/>
          <w:bCs/>
        </w:rPr>
      </w:pPr>
      <w:r>
        <w:rPr>
          <w:rFonts w:ascii="Avenir Next" w:hAnsi="Avenir Next" w:cs="Avenir Next"/>
        </w:rPr>
        <w:tab/>
        <w:t>Inheritance is one of the four aspects of object-oriented programming(OOP), the ability to allow us to define a new class based on an existing class, inheritance makes extending code - maintenance easier.</w:t>
      </w:r>
    </w:p>
    <w:p w14:paraId="16CA6A30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Avenir Next" w:hAnsi="Avenir Next" w:cs="Avenir Next"/>
        </w:rPr>
      </w:pPr>
    </w:p>
    <w:p w14:paraId="6E587E83" w14:textId="77777777" w:rsidR="009B54FB" w:rsidRDefault="009B54FB" w:rsidP="009B54FB">
      <w:pPr>
        <w:widowControl w:val="0"/>
        <w:numPr>
          <w:ilvl w:val="0"/>
          <w:numId w:val="1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b/>
          <w:bCs/>
        </w:rPr>
      </w:pPr>
      <w:r>
        <w:rPr>
          <w:rFonts w:ascii="Avenir Next" w:hAnsi="Avenir Next" w:cs="Avenir Next"/>
          <w:b/>
          <w:bCs/>
        </w:rPr>
        <w:t>Tính đa hình (</w:t>
      </w:r>
      <w:r>
        <w:rPr>
          <w:rFonts w:ascii="Helvetica Neue" w:hAnsi="Helvetica Neue" w:cs="Helvetica Neue"/>
          <w:b/>
          <w:bCs/>
        </w:rPr>
        <w:t>Polymorphism)</w:t>
      </w:r>
    </w:p>
    <w:p w14:paraId="53FA67F1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Avenir Next" w:hAnsi="Avenir Next" w:cs="Avenir Next"/>
        </w:rPr>
      </w:pPr>
      <w:r>
        <w:rPr>
          <w:rFonts w:ascii="Avenir Next" w:hAnsi="Avenir Next" w:cs="Avenir Next"/>
        </w:rPr>
        <w:tab/>
      </w:r>
      <w:r>
        <w:rPr>
          <w:rFonts w:ascii="Helvetica Neue" w:hAnsi="Helvetica Neue" w:cs="Helvetica Neue"/>
          <w:b/>
          <w:bCs/>
        </w:rPr>
        <w:t xml:space="preserve">Polymorphism </w:t>
      </w:r>
      <w:r>
        <w:rPr>
          <w:rFonts w:ascii="Avenir Next" w:hAnsi="Avenir Next" w:cs="Avenir Next"/>
        </w:rPr>
        <w:t>Allows an operation to have different behaviors on different objects, it including Overloading, Overriding</w:t>
      </w:r>
    </w:p>
    <w:p w14:paraId="4872683C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Avenir Next" w:hAnsi="Avenir Next" w:cs="Avenir Next"/>
        </w:rPr>
      </w:pPr>
      <w:r>
        <w:rPr>
          <w:rFonts w:ascii="Avenir Next" w:hAnsi="Avenir Next" w:cs="Avenir Next"/>
          <w:b/>
          <w:bCs/>
        </w:rPr>
        <w:tab/>
        <w:t xml:space="preserve">Overload </w:t>
      </w:r>
      <w:r>
        <w:rPr>
          <w:rFonts w:ascii="Avenir Next" w:hAnsi="Avenir Next" w:cs="Avenir Next"/>
        </w:rPr>
        <w:t>allows us to change parameters in the constructor</w:t>
      </w:r>
    </w:p>
    <w:p w14:paraId="68159DE9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Avenir Next" w:hAnsi="Avenir Next" w:cs="Avenir Next"/>
        </w:rPr>
      </w:pPr>
      <w:r>
        <w:rPr>
          <w:rFonts w:ascii="Avenir Next" w:hAnsi="Avenir Next" w:cs="Avenir Next"/>
        </w:rPr>
        <w:tab/>
      </w:r>
      <w:r>
        <w:rPr>
          <w:rFonts w:ascii="Avenir Next" w:hAnsi="Avenir Next" w:cs="Avenir Next"/>
          <w:b/>
          <w:bCs/>
        </w:rPr>
        <w:t>Overriding</w:t>
      </w:r>
      <w:r>
        <w:rPr>
          <w:rFonts w:ascii="Avenir Next" w:hAnsi="Avenir Next" w:cs="Avenir Next"/>
        </w:rPr>
        <w:t xml:space="preserve"> allows us to reuse method from base class, We need to use the </w:t>
      </w:r>
      <w:r>
        <w:rPr>
          <w:rFonts w:ascii="Avenir Next" w:hAnsi="Avenir Next" w:cs="Avenir Next"/>
          <w:b/>
          <w:bCs/>
        </w:rPr>
        <w:t>virtual</w:t>
      </w:r>
      <w:r>
        <w:rPr>
          <w:rFonts w:ascii="Avenir Next" w:hAnsi="Avenir Next" w:cs="Avenir Next"/>
        </w:rPr>
        <w:t xml:space="preserve"> keyword with the base class method (parent class) and the </w:t>
      </w:r>
      <w:r>
        <w:rPr>
          <w:rFonts w:ascii="Avenir Next" w:hAnsi="Avenir Next" w:cs="Avenir Next"/>
          <w:b/>
          <w:bCs/>
        </w:rPr>
        <w:t>override</w:t>
      </w:r>
      <w:r>
        <w:rPr>
          <w:rFonts w:ascii="Avenir Next" w:hAnsi="Avenir Next" w:cs="Avenir Next"/>
        </w:rPr>
        <w:t xml:space="preserve"> keyword with the subclass class method </w:t>
      </w:r>
    </w:p>
    <w:p w14:paraId="2057E4DD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Avenir Next" w:hAnsi="Avenir Next" w:cs="Avenir Next"/>
        </w:rPr>
        <w:tab/>
      </w:r>
      <w:r>
        <w:rPr>
          <w:rFonts w:ascii="Helvetica Neue" w:hAnsi="Helvetica Neue" w:cs="Helvetica Neue"/>
        </w:rPr>
        <w:t> </w:t>
      </w:r>
      <w:r>
        <w:rPr>
          <w:rFonts w:ascii="Helvetica Neue" w:hAnsi="Helvetica Neue" w:cs="Helvetica Neue"/>
          <w:u w:val="single"/>
        </w:rPr>
        <w:t xml:space="preserve">Sự khác nhau giữa override và overload là gì? </w:t>
      </w:r>
      <w:hyperlink r:id="rId6" w:history="1">
        <w:r>
          <w:rPr>
            <w:rFonts w:ascii="Helvetica Neue" w:hAnsi="Helvetica Neue" w:cs="Helvetica Neue"/>
            <w:color w:val="DCA10D"/>
            <w:u w:val="single" w:color="DCA10D"/>
          </w:rPr>
          <w:t>http://minhhn.com/lap-trinh-c-sharp/su-khac-nhau-giua-override-va-overload-trong-csharp/</w:t>
        </w:r>
      </w:hyperlink>
    </w:p>
    <w:p w14:paraId="66F3B75E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Avenir Next" w:hAnsi="Avenir Next" w:cs="Avenir Next"/>
        </w:rPr>
      </w:pPr>
    </w:p>
    <w:p w14:paraId="2ECE7D1F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Avenir Next" w:hAnsi="Avenir Next" w:cs="Avenir Next"/>
        </w:rPr>
      </w:pPr>
      <w:hyperlink r:id="rId7" w:history="1">
        <w:r>
          <w:rPr>
            <w:rFonts w:ascii="Helvetica Neue" w:hAnsi="Helvetica Neue" w:cs="Helvetica Neue"/>
            <w:color w:val="DCA10D"/>
            <w:u w:val="single" w:color="DCA10D"/>
          </w:rPr>
          <w:t>http://minhhn.com/lap-trinh-c-sharp/tinh-da-hinh-polymorphism-trong-csharp/</w:t>
        </w:r>
      </w:hyperlink>
    </w:p>
    <w:p w14:paraId="42A2DE49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Avenir Next" w:hAnsi="Avenir Next" w:cs="Avenir Next"/>
        </w:rPr>
      </w:pPr>
    </w:p>
    <w:p w14:paraId="7D36700E" w14:textId="77777777" w:rsidR="009B54FB" w:rsidRDefault="009B54FB" w:rsidP="009B54FB">
      <w:pPr>
        <w:widowControl w:val="0"/>
        <w:numPr>
          <w:ilvl w:val="0"/>
          <w:numId w:val="14"/>
        </w:numPr>
        <w:autoSpaceDE w:val="0"/>
        <w:autoSpaceDN w:val="0"/>
        <w:adjustRightInd w:val="0"/>
        <w:ind w:left="0" w:firstLine="0"/>
        <w:rPr>
          <w:rFonts w:ascii="Avenir Next" w:hAnsi="Avenir Next" w:cs="Avenir Next"/>
        </w:rPr>
      </w:pPr>
      <w:r>
        <w:rPr>
          <w:rFonts w:ascii="Avenir Next" w:hAnsi="Avenir Next" w:cs="Avenir Next"/>
          <w:b/>
          <w:bCs/>
        </w:rPr>
        <w:t>Exception</w:t>
      </w:r>
    </w:p>
    <w:p w14:paraId="2C75CB9D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Avenir Next" w:hAnsi="Avenir Next" w:cs="Avenir Next"/>
        </w:rPr>
      </w:pPr>
      <w:r>
        <w:rPr>
          <w:rFonts w:ascii="Avenir Next" w:hAnsi="Avenir Next" w:cs="Avenir Next"/>
        </w:rPr>
        <w:tab/>
      </w:r>
      <w:r>
        <w:rPr>
          <w:rFonts w:ascii="Avenir Next" w:hAnsi="Avenir Next" w:cs="Avenir Next"/>
          <w:b/>
          <w:bCs/>
        </w:rPr>
        <w:t xml:space="preserve">Exception </w:t>
      </w:r>
      <w:r>
        <w:rPr>
          <w:rFonts w:ascii="Avenir Next" w:hAnsi="Avenir Next" w:cs="Avenir Next"/>
        </w:rPr>
        <w:t>is the problem - an error occurred during program execution. when a program is running and having a error, so the program ends immediately.</w:t>
      </w:r>
    </w:p>
    <w:p w14:paraId="3E1109B2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Avenir Next" w:hAnsi="Avenir Next" w:cs="Avenir Next"/>
        </w:rPr>
      </w:pPr>
      <w:r>
        <w:rPr>
          <w:rFonts w:ascii="Avenir Next" w:hAnsi="Avenir Next" w:cs="Avenir Next"/>
        </w:rPr>
        <w:tab/>
      </w:r>
      <w:r>
        <w:rPr>
          <w:rFonts w:ascii="Avenir Next" w:hAnsi="Avenir Next" w:cs="Avenir Next"/>
          <w:b/>
          <w:bCs/>
        </w:rPr>
        <w:t>try - catch</w:t>
      </w:r>
    </w:p>
    <w:p w14:paraId="2EADCC54" w14:textId="77777777" w:rsidR="009B54FB" w:rsidRDefault="009B54FB" w:rsidP="009B54FB">
      <w:pPr>
        <w:widowControl w:val="0"/>
        <w:numPr>
          <w:ilvl w:val="0"/>
          <w:numId w:val="15"/>
        </w:numPr>
        <w:autoSpaceDE w:val="0"/>
        <w:autoSpaceDN w:val="0"/>
        <w:adjustRightInd w:val="0"/>
        <w:ind w:left="0" w:firstLine="0"/>
        <w:rPr>
          <w:rFonts w:ascii="Avenir Next" w:hAnsi="Avenir Next" w:cs="Avenir Next"/>
          <w:b/>
          <w:bCs/>
        </w:rPr>
      </w:pPr>
      <w:r>
        <w:rPr>
          <w:rFonts w:ascii="Avenir Next" w:hAnsi="Avenir Next" w:cs="Avenir Next"/>
          <w:b/>
          <w:bCs/>
        </w:rPr>
        <w:t>Interface</w:t>
      </w:r>
    </w:p>
    <w:p w14:paraId="5C84841C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Avenir Next" w:hAnsi="Avenir Next" w:cs="Avenir Next"/>
        </w:rPr>
      </w:pPr>
      <w:r>
        <w:rPr>
          <w:rFonts w:ascii="Avenir Next" w:hAnsi="Avenir Next" w:cs="Avenir Next"/>
          <w:b/>
          <w:bCs/>
        </w:rPr>
        <w:tab/>
        <w:t>Interface</w:t>
      </w:r>
      <w:r>
        <w:rPr>
          <w:rFonts w:ascii="Avenir Next" w:hAnsi="Avenir Next" w:cs="Avenir Next"/>
        </w:rPr>
        <w:t xml:space="preserve"> is a set of only declarations without a definition,These components may be: Method, Property, Event, Indexers</w:t>
      </w:r>
    </w:p>
    <w:p w14:paraId="62CD1EF4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Avenir Next" w:hAnsi="Avenir Next" w:cs="Avenir Next"/>
        </w:rPr>
      </w:pPr>
    </w:p>
    <w:p w14:paraId="72296F59" w14:textId="77777777" w:rsidR="009B54FB" w:rsidRDefault="009B54FB" w:rsidP="009B54FB">
      <w:pPr>
        <w:widowControl w:val="0"/>
        <w:numPr>
          <w:ilvl w:val="0"/>
          <w:numId w:val="16"/>
        </w:numPr>
        <w:autoSpaceDE w:val="0"/>
        <w:autoSpaceDN w:val="0"/>
        <w:adjustRightInd w:val="0"/>
        <w:ind w:left="0" w:firstLine="0"/>
        <w:rPr>
          <w:rFonts w:ascii="Avenir Next" w:hAnsi="Avenir Next" w:cs="Avenir Next"/>
          <w:b/>
          <w:bCs/>
        </w:rPr>
      </w:pPr>
      <w:r>
        <w:rPr>
          <w:rFonts w:ascii="Avenir Next" w:hAnsi="Avenir Next" w:cs="Avenir Next"/>
          <w:b/>
          <w:bCs/>
        </w:rPr>
        <w:t>Interface vs Abstract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9B54FB" w14:paraId="4FB7EFEC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AA19B13" w14:textId="77777777" w:rsidR="009B54FB" w:rsidRDefault="009B54F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4C6F78D" w14:textId="77777777" w:rsidR="009B54FB" w:rsidRDefault="009B54F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Interface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013B949" w14:textId="77777777" w:rsidR="009B54FB" w:rsidRDefault="009B54F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Abstract</w:t>
            </w:r>
          </w:p>
        </w:tc>
      </w:tr>
      <w:tr w:rsidR="009B54FB" w14:paraId="215C7EC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E7C18BC" w14:textId="77777777" w:rsidR="009B54FB" w:rsidRDefault="009B54F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 xml:space="preserve">- Override: 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CDC2A1" w14:textId="77777777" w:rsidR="009B54FB" w:rsidRDefault="009B54F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Not use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5B08EA1" w14:textId="77777777" w:rsidR="009B54FB" w:rsidRDefault="009B54F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use</w:t>
            </w:r>
          </w:p>
        </w:tc>
      </w:tr>
      <w:tr w:rsidR="009B54FB" w14:paraId="2075F2C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4791672" w14:textId="77777777" w:rsidR="009B54FB" w:rsidRDefault="009B54F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 xml:space="preserve">- Constructor, destructor: 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45F1869" w14:textId="77777777" w:rsidR="009B54FB" w:rsidRDefault="009B54F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Have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F385DDF" w14:textId="77777777" w:rsidR="009B54FB" w:rsidRDefault="009B54F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don’t have</w:t>
            </w:r>
          </w:p>
        </w:tc>
      </w:tr>
      <w:tr w:rsidR="009B54FB" w14:paraId="5FB89F7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F0848D" w14:textId="77777777" w:rsidR="009B54FB" w:rsidRDefault="009B54F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Speed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11A0C83" w14:textId="77777777" w:rsidR="009B54FB" w:rsidRDefault="009B54F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F5EB7A9" w14:textId="77777777" w:rsidR="009B54FB" w:rsidRDefault="009B54F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faster</w:t>
            </w:r>
          </w:p>
        </w:tc>
      </w:tr>
      <w:tr w:rsidR="009B54FB" w14:paraId="4FC35D82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8CA869A" w14:textId="77777777" w:rsidR="009B54FB" w:rsidRDefault="009B54F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C9A8AC7" w14:textId="77777777" w:rsidR="009B54FB" w:rsidRDefault="009B54F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Contains only declarations, no content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FCABD0C" w14:textId="77777777" w:rsidR="009B54FB" w:rsidRDefault="009B54FB">
            <w:pPr>
              <w:widowControl w:val="0"/>
              <w:autoSpaceDE w:val="0"/>
              <w:autoSpaceDN w:val="0"/>
              <w:adjustRightInd w:val="0"/>
              <w:rPr>
                <w:rFonts w:ascii="Avenir Next" w:hAnsi="Avenir Next" w:cs="Avenir Next"/>
                <w:b/>
                <w:bCs/>
              </w:rPr>
            </w:pPr>
            <w:r>
              <w:rPr>
                <w:rFonts w:ascii="Helvetica Neue" w:hAnsi="Helvetica Neue" w:cs="Helvetica Neue"/>
              </w:rPr>
              <w:t>contains properties and methods</w:t>
            </w:r>
          </w:p>
        </w:tc>
      </w:tr>
    </w:tbl>
    <w:p w14:paraId="14E730A7" w14:textId="77777777" w:rsidR="009B54FB" w:rsidRDefault="009B54FB" w:rsidP="009B54FB">
      <w:pPr>
        <w:widowControl w:val="0"/>
        <w:numPr>
          <w:ilvl w:val="0"/>
          <w:numId w:val="17"/>
        </w:numPr>
        <w:autoSpaceDE w:val="0"/>
        <w:autoSpaceDN w:val="0"/>
        <w:adjustRightInd w:val="0"/>
        <w:ind w:left="0" w:firstLine="0"/>
        <w:rPr>
          <w:rFonts w:ascii="Avenir Next" w:hAnsi="Avenir Next" w:cs="Avenir Next"/>
          <w:b/>
          <w:bCs/>
        </w:rPr>
      </w:pPr>
      <w:r>
        <w:rPr>
          <w:rFonts w:ascii="Avenir Next" w:hAnsi="Avenir Next" w:cs="Avenir Next"/>
          <w:b/>
          <w:bCs/>
        </w:rPr>
        <w:t>File I/O</w:t>
      </w:r>
    </w:p>
    <w:p w14:paraId="044223C7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Avenir Next" w:hAnsi="Avenir Next" w:cs="Avenir Next"/>
          <w:b/>
          <w:bCs/>
        </w:rPr>
      </w:pPr>
      <w:r>
        <w:rPr>
          <w:rFonts w:ascii="Avenir Next" w:hAnsi="Avenir Next" w:cs="Avenir Next"/>
        </w:rPr>
        <w:t>The FileStream class in C # helps in reading, writing and closing files. This class inherits from the abstract class Stream.</w:t>
      </w:r>
    </w:p>
    <w:p w14:paraId="78634A1A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Avenir Next" w:hAnsi="Avenir Next" w:cs="Avenir Next"/>
        </w:rPr>
      </w:pPr>
    </w:p>
    <w:p w14:paraId="141ECC39" w14:textId="77777777" w:rsidR="009B54FB" w:rsidRDefault="009B54FB" w:rsidP="009B54FB">
      <w:pPr>
        <w:widowControl w:val="0"/>
        <w:numPr>
          <w:ilvl w:val="0"/>
          <w:numId w:val="18"/>
        </w:numPr>
        <w:autoSpaceDE w:val="0"/>
        <w:autoSpaceDN w:val="0"/>
        <w:adjustRightInd w:val="0"/>
        <w:ind w:left="0" w:firstLine="0"/>
        <w:rPr>
          <w:rFonts w:ascii="Avenir Next" w:hAnsi="Avenir Next" w:cs="Avenir Next"/>
        </w:rPr>
      </w:pPr>
      <w:r>
        <w:rPr>
          <w:rFonts w:ascii="Avenir Next" w:hAnsi="Avenir Next" w:cs="Avenir Next"/>
          <w:b/>
          <w:bCs/>
        </w:rPr>
        <w:t>Delegate</w:t>
      </w:r>
    </w:p>
    <w:p w14:paraId="7C8D5516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Avenir Next" w:hAnsi="Avenir Next" w:cs="Avenir Next"/>
        </w:rPr>
      </w:pPr>
      <w:r>
        <w:rPr>
          <w:rFonts w:ascii="Avenir Next" w:hAnsi="Avenir Next" w:cs="Avenir Next"/>
        </w:rPr>
        <w:t>Delegate to define a representation for functions which have the same function type.</w:t>
      </w:r>
    </w:p>
    <w:p w14:paraId="5506178A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Avenir Next" w:hAnsi="Avenir Next" w:cs="Avenir Next"/>
        </w:rPr>
      </w:pPr>
      <w:r>
        <w:rPr>
          <w:rFonts w:ascii="Avenir Next" w:hAnsi="Avenir Next" w:cs="Avenir Next"/>
        </w:rPr>
        <w:t xml:space="preserve">The </w:t>
      </w:r>
      <w:r>
        <w:rPr>
          <w:rFonts w:ascii="Avenir Next" w:hAnsi="Avenir Next" w:cs="Avenir Next"/>
          <w:b/>
          <w:bCs/>
        </w:rPr>
        <w:t>delegate</w:t>
      </w:r>
      <w:r>
        <w:rPr>
          <w:rFonts w:ascii="Avenir Next" w:hAnsi="Avenir Next" w:cs="Avenir Next"/>
        </w:rPr>
        <w:t xml:space="preserve"> is used to implement(thực hiện) events and call-back methods</w:t>
      </w:r>
    </w:p>
    <w:p w14:paraId="65C1EE5C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Avenir Next" w:hAnsi="Avenir Next" w:cs="Avenir Next"/>
        </w:rPr>
      </w:pPr>
      <w:r>
        <w:rPr>
          <w:rFonts w:ascii="Avenir Next" w:hAnsi="Avenir Next" w:cs="Avenir Next"/>
        </w:rPr>
        <w:t>For example, delegates are used for plus and minus functions, because they have the same parameter,and return the same data type.</w:t>
      </w:r>
    </w:p>
    <w:p w14:paraId="5BE22878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Avenir Next" w:hAnsi="Avenir Next" w:cs="Avenir Next"/>
        </w:rPr>
      </w:pPr>
    </w:p>
    <w:p w14:paraId="0E3776C3" w14:textId="77777777" w:rsidR="009B54FB" w:rsidRDefault="009B54FB" w:rsidP="009B54FB">
      <w:pPr>
        <w:widowControl w:val="0"/>
        <w:numPr>
          <w:ilvl w:val="0"/>
          <w:numId w:val="19"/>
        </w:numPr>
        <w:autoSpaceDE w:val="0"/>
        <w:autoSpaceDN w:val="0"/>
        <w:adjustRightInd w:val="0"/>
        <w:ind w:left="0" w:firstLine="0"/>
        <w:rPr>
          <w:rFonts w:ascii="Avenir Next" w:hAnsi="Avenir Next" w:cs="Avenir Next"/>
        </w:rPr>
      </w:pPr>
      <w:r>
        <w:rPr>
          <w:rFonts w:ascii="Avenir Next" w:hAnsi="Avenir Next" w:cs="Avenir Next"/>
          <w:b/>
          <w:bCs/>
        </w:rPr>
        <w:t>Array và ArrayList</w:t>
      </w:r>
    </w:p>
    <w:p w14:paraId="00D3D14A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  <w:lang w:eastAsia="en-GB"/>
        </w:rPr>
        <w:drawing>
          <wp:inline distT="0" distB="0" distL="0" distR="0" wp14:anchorId="142427B9" wp14:editId="4A149117">
            <wp:extent cx="9907270" cy="3077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727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0AB12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14:paraId="6F7FAB4D" w14:textId="77777777" w:rsidR="009B54FB" w:rsidRDefault="009B54FB" w:rsidP="009B54FB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</w:rPr>
        <w:t>Event</w:t>
      </w:r>
    </w:p>
    <w:p w14:paraId="0FDBA582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</w:rPr>
        <w:t>Event</w:t>
      </w:r>
      <w:r>
        <w:rPr>
          <w:rFonts w:ascii="Helvetica Neue" w:hAnsi="Helvetica Neue" w:cs="Helvetica Neue"/>
        </w:rPr>
        <w:t xml:space="preserve"> is the class that notifies to another classes. The event is built on Delegate</w:t>
      </w:r>
    </w:p>
    <w:p w14:paraId="78691B81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14:paraId="7351154D" w14:textId="77777777" w:rsidR="009B54FB" w:rsidRDefault="009B54FB" w:rsidP="009B54FB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</w:rPr>
        <w:t>Generic</w:t>
      </w:r>
    </w:p>
    <w:p w14:paraId="08AB2B7A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</w:rPr>
        <w:t>Generic</w:t>
      </w:r>
      <w:r>
        <w:rPr>
          <w:rFonts w:ascii="Helvetica Neue" w:hAnsi="Helvetica Neue" w:cs="Helvetica Neue"/>
        </w:rPr>
        <w:t xml:space="preserve"> was born to help us reduce code and increase reuse.</w:t>
      </w:r>
    </w:p>
    <w:p w14:paraId="29AFAE94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  <w:lang w:eastAsia="en-GB"/>
        </w:rPr>
        <w:drawing>
          <wp:inline distT="0" distB="0" distL="0" distR="0" wp14:anchorId="120EF1A1" wp14:editId="625871E5">
            <wp:extent cx="13994130" cy="45720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413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933A3" w14:textId="77777777" w:rsidR="009B54FB" w:rsidRDefault="009B54FB" w:rsidP="009B54FB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</w:rPr>
        <w:t>Ref and Out parameter</w:t>
      </w:r>
    </w:p>
    <w:p w14:paraId="68CEE62E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</w:rPr>
        <w:t>Ref and out</w:t>
      </w:r>
      <w:r>
        <w:rPr>
          <w:rFonts w:ascii="Helvetica Neue" w:hAnsi="Helvetica Neue" w:cs="Helvetica Neue"/>
        </w:rPr>
        <w:t xml:space="preserve"> are two keywords used to pass a reference to a function.</w:t>
      </w:r>
    </w:p>
    <w:p w14:paraId="6461571D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Avenir Next" w:hAnsi="Avenir Next" w:cs="Avenir Next"/>
        </w:rPr>
      </w:pPr>
    </w:p>
    <w:p w14:paraId="0557DCAA" w14:textId="77777777" w:rsidR="009B54FB" w:rsidRDefault="009B54FB" w:rsidP="009B54FB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Avenir Next" w:hAnsi="Avenir Next" w:cs="Avenir Next"/>
          <w:b/>
          <w:bCs/>
        </w:rPr>
      </w:pPr>
      <w:r>
        <w:rPr>
          <w:rFonts w:ascii="Avenir Next" w:hAnsi="Avenir Next" w:cs="Avenir Next"/>
          <w:b/>
          <w:bCs/>
        </w:rPr>
        <w:t>SortedList</w:t>
      </w:r>
    </w:p>
    <w:p w14:paraId="16B9132B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Avenir Next" w:hAnsi="Avenir Next" w:cs="Avenir Next"/>
        </w:rPr>
      </w:pPr>
      <w:r>
        <w:rPr>
          <w:rFonts w:ascii="Helvetica Neue" w:hAnsi="Helvetica Neue" w:cs="Helvetica Neue"/>
          <w:b/>
          <w:bCs/>
        </w:rPr>
        <w:t>SortedList</w:t>
      </w:r>
      <w:r>
        <w:rPr>
          <w:rFonts w:ascii="Helvetica Neue" w:hAnsi="Helvetica Neue" w:cs="Helvetica Neue"/>
        </w:rPr>
        <w:t xml:space="preserve"> is also a Collections store data as Key - Value. The key represents a key like the index of the array and the Value is the corresponding value of that key.</w:t>
      </w:r>
    </w:p>
    <w:p w14:paraId="55210EF1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Avenir Next" w:hAnsi="Avenir Next" w:cs="Avenir Next"/>
        </w:rPr>
      </w:pPr>
    </w:p>
    <w:p w14:paraId="704727D6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Avenir Next" w:hAnsi="Avenir Next" w:cs="Avenir Next"/>
        </w:rPr>
      </w:pPr>
      <w:r>
        <w:rPr>
          <w:rFonts w:ascii="Avenir Next" w:hAnsi="Avenir Next" w:cs="Avenir Next"/>
        </w:rPr>
        <w:t xml:space="preserve">We can access elements in SortedList through Key (like </w:t>
      </w:r>
      <w:r>
        <w:rPr>
          <w:rFonts w:ascii="Avenir Next" w:hAnsi="Avenir Next" w:cs="Avenir Next"/>
          <w:b/>
          <w:bCs/>
        </w:rPr>
        <w:t>Hashtable</w:t>
      </w:r>
      <w:r>
        <w:rPr>
          <w:rFonts w:ascii="Avenir Next" w:hAnsi="Avenir Next" w:cs="Avenir Next"/>
        </w:rPr>
        <w:t xml:space="preserve">) or via element index (like </w:t>
      </w:r>
      <w:r>
        <w:rPr>
          <w:rFonts w:ascii="Avenir Next" w:hAnsi="Avenir Next" w:cs="Avenir Next"/>
          <w:b/>
          <w:bCs/>
        </w:rPr>
        <w:t>ArrayList</w:t>
      </w:r>
      <w:r>
        <w:rPr>
          <w:rFonts w:ascii="Avenir Next" w:hAnsi="Avenir Next" w:cs="Avenir Next"/>
        </w:rPr>
        <w:t>).</w:t>
      </w:r>
    </w:p>
    <w:p w14:paraId="74D03958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Avenir Next" w:hAnsi="Avenir Next" w:cs="Avenir Next"/>
        </w:rPr>
      </w:pPr>
      <w:r>
        <w:rPr>
          <w:rFonts w:ascii="Avenir Next" w:hAnsi="Avenir Next" w:cs="Avenir Next"/>
        </w:rPr>
        <w:t>SortedList is a combination of ArrayList and Hashtable.</w:t>
      </w:r>
    </w:p>
    <w:p w14:paraId="7334E7DE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Avenir Next" w:hAnsi="Avenir Next" w:cs="Avenir Next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9B54FB" w14:paraId="4188A685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FB01613" w14:textId="77777777" w:rsidR="009B54FB" w:rsidRDefault="009B54F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GetByIndex(int Index)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14BBC6E" w14:textId="77777777" w:rsidR="009B54FB" w:rsidRDefault="009B54F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Trả về giá trị </w:t>
            </w:r>
            <w:r>
              <w:rPr>
                <w:rFonts w:ascii="Helvetica Neue" w:hAnsi="Helvetica Neue" w:cs="Helvetica Neue"/>
                <w:b/>
                <w:bCs/>
              </w:rPr>
              <w:t>Value </w:t>
            </w:r>
            <w:r>
              <w:rPr>
                <w:rFonts w:ascii="Helvetica Neue" w:hAnsi="Helvetica Neue" w:cs="Helvetica Neue"/>
              </w:rPr>
              <w:t>tại vị trí </w:t>
            </w:r>
            <w:r>
              <w:rPr>
                <w:rFonts w:ascii="Helvetica Neue" w:hAnsi="Helvetica Neue" w:cs="Helvetica Neue"/>
                <w:b/>
                <w:bCs/>
              </w:rPr>
              <w:t>Index </w:t>
            </w:r>
            <w:r>
              <w:rPr>
                <w:rFonts w:ascii="Helvetica Neue" w:hAnsi="Helvetica Neue" w:cs="Helvetica Neue"/>
              </w:rPr>
              <w:t>trong SortedList.</w:t>
            </w:r>
          </w:p>
        </w:tc>
      </w:tr>
      <w:tr w:rsidR="009B54FB" w14:paraId="23FF4961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691F00" w14:textId="77777777" w:rsidR="009B54FB" w:rsidRDefault="009B54F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GetKey(int Index)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D6FEF2" w14:textId="77777777" w:rsidR="009B54FB" w:rsidRDefault="009B54FB">
            <w:pPr>
              <w:widowControl w:val="0"/>
              <w:autoSpaceDE w:val="0"/>
              <w:autoSpaceDN w:val="0"/>
              <w:adjustRightInd w:val="0"/>
              <w:rPr>
                <w:rFonts w:ascii="Avenir Next" w:hAnsi="Avenir Next" w:cs="Avenir Next"/>
              </w:rPr>
            </w:pPr>
            <w:r>
              <w:rPr>
                <w:rFonts w:ascii="Helvetica Neue" w:hAnsi="Helvetica Neue" w:cs="Helvetica Neue"/>
              </w:rPr>
              <w:t>Trả về giá trị </w:t>
            </w:r>
            <w:r>
              <w:rPr>
                <w:rFonts w:ascii="Helvetica Neue" w:hAnsi="Helvetica Neue" w:cs="Helvetica Neue"/>
                <w:b/>
                <w:bCs/>
              </w:rPr>
              <w:t>Key </w:t>
            </w:r>
            <w:r>
              <w:rPr>
                <w:rFonts w:ascii="Helvetica Neue" w:hAnsi="Helvetica Neue" w:cs="Helvetica Neue"/>
              </w:rPr>
              <w:t>tại vị trí </w:t>
            </w:r>
            <w:r>
              <w:rPr>
                <w:rFonts w:ascii="Helvetica Neue" w:hAnsi="Helvetica Neue" w:cs="Helvetica Neue"/>
                <w:b/>
                <w:bCs/>
              </w:rPr>
              <w:t>Index </w:t>
            </w:r>
            <w:r>
              <w:rPr>
                <w:rFonts w:ascii="Helvetica Neue" w:hAnsi="Helvetica Neue" w:cs="Helvetica Neue"/>
              </w:rPr>
              <w:t>trong SortedList.</w:t>
            </w:r>
          </w:p>
        </w:tc>
      </w:tr>
    </w:tbl>
    <w:p w14:paraId="13AEE250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Avenir Next" w:hAnsi="Avenir Next" w:cs="Avenir Next"/>
        </w:rPr>
      </w:pPr>
    </w:p>
    <w:p w14:paraId="372CC2E5" w14:textId="77777777" w:rsidR="009B54FB" w:rsidRDefault="009B54FB" w:rsidP="009B54FB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0" w:firstLine="0"/>
        <w:rPr>
          <w:rFonts w:ascii="Avenir Next" w:hAnsi="Avenir Next" w:cs="Avenir Next"/>
        </w:rPr>
      </w:pPr>
      <w:r>
        <w:rPr>
          <w:rFonts w:ascii="Avenir Next" w:hAnsi="Avenir Next" w:cs="Avenir Next"/>
          <w:b/>
          <w:bCs/>
        </w:rPr>
        <w:t>Hashtable</w:t>
      </w:r>
    </w:p>
    <w:p w14:paraId="4B3DAEFF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Avenir Next" w:hAnsi="Avenir Next" w:cs="Avenir Next"/>
        </w:rPr>
      </w:pPr>
      <w:r>
        <w:rPr>
          <w:rFonts w:ascii="Avenir Next" w:hAnsi="Avenir Next" w:cs="Avenir Next"/>
        </w:rPr>
        <w:t>The same with SortedList. But Hashtable just can access element by key</w:t>
      </w:r>
    </w:p>
    <w:p w14:paraId="186F4461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Avenir Next" w:hAnsi="Avenir Next" w:cs="Avenir Next"/>
        </w:rPr>
      </w:pPr>
    </w:p>
    <w:p w14:paraId="7F9F0B9C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Avenir Next" w:hAnsi="Avenir Next" w:cs="Avenir Next"/>
        </w:rPr>
      </w:pPr>
    </w:p>
    <w:p w14:paraId="138D5FBA" w14:textId="77777777" w:rsidR="009B54FB" w:rsidRDefault="009B54FB" w:rsidP="009B54FB">
      <w:pPr>
        <w:widowControl w:val="0"/>
        <w:numPr>
          <w:ilvl w:val="0"/>
          <w:numId w:val="25"/>
        </w:numPr>
        <w:autoSpaceDE w:val="0"/>
        <w:autoSpaceDN w:val="0"/>
        <w:adjustRightInd w:val="0"/>
        <w:ind w:left="0" w:firstLine="0"/>
        <w:rPr>
          <w:rFonts w:ascii="Avenir Next" w:hAnsi="Avenir Next" w:cs="Avenir Next"/>
        </w:rPr>
      </w:pPr>
      <w:r>
        <w:rPr>
          <w:rFonts w:ascii="Avenir Next" w:hAnsi="Avenir Next" w:cs="Avenir Next"/>
          <w:b/>
          <w:bCs/>
        </w:rPr>
        <w:t>Dictionary</w:t>
      </w:r>
    </w:p>
    <w:p w14:paraId="319E2662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Avenir Next" w:hAnsi="Avenir Next" w:cs="Avenir Next"/>
        </w:rPr>
      </w:pPr>
      <w:r>
        <w:rPr>
          <w:rFonts w:ascii="Avenir Next" w:hAnsi="Avenir Next" w:cs="Avenir Next"/>
        </w:rPr>
        <w:t>The same with Hashtable. But have many difference</w:t>
      </w:r>
    </w:p>
    <w:p w14:paraId="1B333FD7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Avenir Next" w:hAnsi="Avenir Next" w:cs="Avenir Next"/>
        </w:rPr>
      </w:pPr>
      <w:r>
        <w:rPr>
          <w:rFonts w:ascii="Helvetica Neue" w:hAnsi="Helvetica Neue" w:cs="Helvetica Neue"/>
          <w:noProof/>
          <w:lang w:eastAsia="en-GB"/>
        </w:rPr>
        <w:drawing>
          <wp:inline distT="0" distB="0" distL="0" distR="0" wp14:anchorId="7616582C" wp14:editId="52418519">
            <wp:extent cx="10042525" cy="4746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2525" cy="47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4E477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Avenir Next" w:hAnsi="Avenir Next" w:cs="Avenir Next"/>
        </w:rPr>
      </w:pPr>
    </w:p>
    <w:p w14:paraId="5A5D5609" w14:textId="77777777" w:rsidR="009B54FB" w:rsidRDefault="009B54FB" w:rsidP="009B54FB">
      <w:pPr>
        <w:widowControl w:val="0"/>
        <w:autoSpaceDE w:val="0"/>
        <w:autoSpaceDN w:val="0"/>
        <w:adjustRightInd w:val="0"/>
        <w:rPr>
          <w:rFonts w:ascii="Avenir Next" w:hAnsi="Avenir Next" w:cs="Avenir Next"/>
        </w:rPr>
      </w:pPr>
    </w:p>
    <w:p w14:paraId="49BA88EF" w14:textId="77777777" w:rsidR="00266F28" w:rsidRDefault="009B54FB" w:rsidP="009B54FB">
      <w:r>
        <w:rPr>
          <w:rFonts w:ascii="Avenir Next" w:hAnsi="Avenir Next" w:cs="Avenir Next"/>
        </w:rPr>
        <w:t>ádasdasd</w:t>
      </w:r>
    </w:p>
    <w:sectPr w:rsidR="00266F28" w:rsidSect="0067217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2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9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1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10"/>
    <w:multiLevelType w:val="hybridMultilevel"/>
    <w:tmpl w:val="00000010"/>
    <w:lvl w:ilvl="0" w:tplc="000005DD">
      <w:start w:val="1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11"/>
    <w:multiLevelType w:val="hybridMultilevel"/>
    <w:tmpl w:val="00000011"/>
    <w:lvl w:ilvl="0" w:tplc="00000641">
      <w:start w:val="1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0012"/>
    <w:multiLevelType w:val="hybridMultilevel"/>
    <w:tmpl w:val="00000012"/>
    <w:lvl w:ilvl="0" w:tplc="000006A5">
      <w:start w:val="1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0013"/>
    <w:multiLevelType w:val="hybridMultilevel"/>
    <w:tmpl w:val="00000013"/>
    <w:lvl w:ilvl="0" w:tplc="00000709">
      <w:start w:val="1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0014"/>
    <w:multiLevelType w:val="hybridMultilevel"/>
    <w:tmpl w:val="00000014"/>
    <w:lvl w:ilvl="0" w:tplc="0000076D">
      <w:start w:val="1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0015"/>
    <w:multiLevelType w:val="hybridMultilevel"/>
    <w:tmpl w:val="00000015"/>
    <w:lvl w:ilvl="0" w:tplc="000007D1">
      <w:start w:val="1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0016"/>
    <w:multiLevelType w:val="hybridMultilevel"/>
    <w:tmpl w:val="00000016"/>
    <w:lvl w:ilvl="0" w:tplc="00000835">
      <w:start w:val="1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0000017"/>
    <w:multiLevelType w:val="hybridMultilevel"/>
    <w:tmpl w:val="00000017"/>
    <w:lvl w:ilvl="0" w:tplc="00000899">
      <w:start w:val="1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00000018"/>
    <w:multiLevelType w:val="hybridMultilevel"/>
    <w:tmpl w:val="00000018"/>
    <w:lvl w:ilvl="0" w:tplc="000008FD">
      <w:start w:val="19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00000019"/>
    <w:multiLevelType w:val="hybridMultilevel"/>
    <w:tmpl w:val="00000019"/>
    <w:lvl w:ilvl="0" w:tplc="00000961">
      <w:start w:val="2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4FB"/>
    <w:rsid w:val="00672173"/>
    <w:rsid w:val="009B54FB"/>
    <w:rsid w:val="00B2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DF2E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vietjack.com/csharp/tinh_dong_goi_trong_csharp.jsp" TargetMode="External"/><Relationship Id="rId6" Type="http://schemas.openxmlformats.org/officeDocument/2006/relationships/hyperlink" Target="http://minhhn.com/lap-trinh-c-sharp/su-khac-nhau-giua-override-va-overload-trong-csharp/" TargetMode="External"/><Relationship Id="rId7" Type="http://schemas.openxmlformats.org/officeDocument/2006/relationships/hyperlink" Target="http://minhhn.com/lap-trinh-c-sharp/tinh-da-hinh-polymorphism-trong-csharp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690</Words>
  <Characters>3939</Characters>
  <Application>Microsoft Macintosh Word</Application>
  <DocSecurity>0</DocSecurity>
  <Lines>32</Lines>
  <Paragraphs>9</Paragraphs>
  <ScaleCrop>false</ScaleCrop>
  <LinksUpToDate>false</LinksUpToDate>
  <CharactersWithSpaces>4620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2020-06-09T20:15:00Z</dcterms:created>
  <dcterms:modified xsi:type="dcterms:W3CDTF">2020-06-09T20:16:00Z</dcterms:modified>
</cp:coreProperties>
</file>